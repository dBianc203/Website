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CDF1C" w14:textId="2CD08689" w:rsidR="0048167F" w:rsidRDefault="00A5115C" w:rsidP="004C3A3B">
      <w:pPr>
        <w:spacing w:before="6"/>
        <w:jc w:val="center"/>
        <w:rPr>
          <w:sz w:val="50"/>
          <w:szCs w:val="50"/>
        </w:rPr>
      </w:pPr>
      <w:r>
        <w:rPr>
          <w:w w:val="101"/>
          <w:sz w:val="50"/>
          <w:szCs w:val="50"/>
        </w:rPr>
        <w:t>Devon Biancarelli-Milano</w:t>
      </w:r>
    </w:p>
    <w:p w14:paraId="3307E928" w14:textId="307A326C" w:rsidR="004C3A3B" w:rsidRDefault="004C3A3B" w:rsidP="004C3A3B">
      <w:pPr>
        <w:spacing w:line="220" w:lineRule="exact"/>
        <w:jc w:val="center"/>
      </w:pPr>
      <w:r w:rsidRPr="004C3A3B">
        <w:t xml:space="preserve">East Haven, CT | (203)-490-8959 </w:t>
      </w:r>
      <w:r w:rsidR="00051E1C">
        <w:t xml:space="preserve"> </w:t>
      </w:r>
      <w:hyperlink r:id="rId5" w:history="1">
        <w:r w:rsidR="00051E1C" w:rsidRPr="00223027">
          <w:rPr>
            <w:rStyle w:val="Hyperlink"/>
          </w:rPr>
          <w:t>Dbiancarellimilano@gmail.com|</w:t>
        </w:r>
      </w:hyperlink>
      <w:r w:rsidR="00051E1C">
        <w:t xml:space="preserve"> </w:t>
      </w:r>
      <w:r w:rsidRPr="004C3A3B">
        <w:t xml:space="preserve"> </w:t>
      </w:r>
      <w:hyperlink r:id="rId6" w:history="1">
        <w:r w:rsidRPr="004C3A3B">
          <w:rPr>
            <w:rStyle w:val="Hyperlink"/>
          </w:rPr>
          <w:t>LinkedIn</w:t>
        </w:r>
      </w:hyperlink>
      <w:r w:rsidRPr="004C3A3B">
        <w:t xml:space="preserve"> | </w:t>
      </w:r>
      <w:hyperlink r:id="rId7" w:history="1">
        <w:proofErr w:type="spellStart"/>
        <w:r w:rsidRPr="004C3A3B">
          <w:rPr>
            <w:rStyle w:val="Hyperlink"/>
          </w:rPr>
          <w:t>Github</w:t>
        </w:r>
        <w:proofErr w:type="spellEnd"/>
      </w:hyperlink>
      <w:r w:rsidRPr="004C3A3B">
        <w:t> </w:t>
      </w:r>
    </w:p>
    <w:p w14:paraId="4E0D0EC8" w14:textId="77777777" w:rsidR="004C3A3B" w:rsidRDefault="004C3A3B" w:rsidP="004C3A3B">
      <w:pPr>
        <w:spacing w:line="220" w:lineRule="exact"/>
        <w:jc w:val="center"/>
      </w:pPr>
    </w:p>
    <w:p w14:paraId="75BABEB0" w14:textId="77777777" w:rsidR="004C3A3B" w:rsidRPr="004C3A3B" w:rsidRDefault="004C3A3B" w:rsidP="004C3A3B">
      <w:pPr>
        <w:spacing w:line="220" w:lineRule="exact"/>
      </w:pPr>
      <w:r w:rsidRPr="004C3A3B">
        <w:rPr>
          <w:b/>
          <w:bCs/>
        </w:rPr>
        <w:t>WORK EXPERIENCE</w:t>
      </w:r>
    </w:p>
    <w:p w14:paraId="18326372" w14:textId="77777777" w:rsidR="004C3A3B" w:rsidRPr="004C3A3B" w:rsidRDefault="00B37A1C" w:rsidP="004C3A3B">
      <w:pPr>
        <w:spacing w:line="220" w:lineRule="exact"/>
      </w:pPr>
      <w:r>
        <w:rPr>
          <w:noProof/>
        </w:rPr>
        <w:pict w14:anchorId="263AF9B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01DC97B" w14:textId="77777777" w:rsidR="004C3A3B" w:rsidRPr="004C3A3B" w:rsidRDefault="004C3A3B" w:rsidP="004C3A3B">
      <w:pPr>
        <w:spacing w:line="220" w:lineRule="exact"/>
      </w:pPr>
      <w:r w:rsidRPr="004C3A3B">
        <w:rPr>
          <w:b/>
          <w:bCs/>
        </w:rPr>
        <w:t>Yale University</w:t>
      </w:r>
    </w:p>
    <w:p w14:paraId="71C74EF2" w14:textId="57EB3973" w:rsidR="004C3A3B" w:rsidRPr="004C3A3B" w:rsidRDefault="004C3A3B" w:rsidP="004C3A3B">
      <w:pPr>
        <w:spacing w:line="220" w:lineRule="exact"/>
      </w:pPr>
      <w:r w:rsidRPr="004C3A3B">
        <w:rPr>
          <w:i/>
          <w:iCs/>
        </w:rPr>
        <w:t xml:space="preserve">Network Engineer 2 </w:t>
      </w:r>
      <w:r w:rsidRPr="004C3A3B">
        <w:rPr>
          <w:i/>
          <w:iCs/>
        </w:rPr>
        <w:tab/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</w:t>
      </w:r>
      <w:r w:rsidRPr="004C3A3B">
        <w:t>Jan 2024 - Present</w:t>
      </w:r>
    </w:p>
    <w:p w14:paraId="062C7CE6" w14:textId="77777777" w:rsidR="004C3A3B" w:rsidRPr="004C3A3B" w:rsidRDefault="004C3A3B" w:rsidP="004C3A3B">
      <w:pPr>
        <w:numPr>
          <w:ilvl w:val="0"/>
          <w:numId w:val="4"/>
        </w:numPr>
        <w:spacing w:line="220" w:lineRule="exact"/>
        <w:ind w:left="0" w:firstLine="540"/>
      </w:pPr>
      <w:r w:rsidRPr="004C3A3B">
        <w:t>Assist in resolving service-related issues and recommend solutions</w:t>
      </w:r>
    </w:p>
    <w:p w14:paraId="73C03514" w14:textId="77777777" w:rsidR="004C3A3B" w:rsidRPr="004C3A3B" w:rsidRDefault="004C3A3B" w:rsidP="004C3A3B">
      <w:pPr>
        <w:numPr>
          <w:ilvl w:val="0"/>
          <w:numId w:val="4"/>
        </w:numPr>
        <w:spacing w:line="220" w:lineRule="exact"/>
        <w:ind w:left="0" w:firstLine="540"/>
      </w:pPr>
      <w:r w:rsidRPr="004C3A3B">
        <w:t>Contribute to developing plans, schedules, and requirements for the deployment of networks</w:t>
      </w:r>
    </w:p>
    <w:p w14:paraId="2FC142F1" w14:textId="77777777" w:rsidR="004C3A3B" w:rsidRPr="004C3A3B" w:rsidRDefault="004C3A3B" w:rsidP="004C3A3B">
      <w:pPr>
        <w:numPr>
          <w:ilvl w:val="0"/>
          <w:numId w:val="4"/>
        </w:numPr>
        <w:spacing w:line="220" w:lineRule="exact"/>
        <w:ind w:left="0" w:firstLine="540"/>
      </w:pPr>
      <w:r w:rsidRPr="004C3A3B">
        <w:t>Assist with designing, testing, and performing upgrades to installed systems</w:t>
      </w:r>
    </w:p>
    <w:p w14:paraId="2431E900" w14:textId="77777777" w:rsidR="004C3A3B" w:rsidRPr="004C3A3B" w:rsidRDefault="004C3A3B" w:rsidP="004C3A3B">
      <w:pPr>
        <w:numPr>
          <w:ilvl w:val="0"/>
          <w:numId w:val="4"/>
        </w:numPr>
        <w:spacing w:line="220" w:lineRule="exact"/>
        <w:ind w:left="0" w:firstLine="540"/>
      </w:pPr>
      <w:r w:rsidRPr="004C3A3B">
        <w:t>Maintain reliability of networks by performing monitoring, testing, and troubleshooting</w:t>
      </w:r>
    </w:p>
    <w:p w14:paraId="29C4697C" w14:textId="77777777" w:rsidR="004C3A3B" w:rsidRPr="004C3A3B" w:rsidRDefault="004C3A3B" w:rsidP="004C3A3B">
      <w:pPr>
        <w:numPr>
          <w:ilvl w:val="0"/>
          <w:numId w:val="4"/>
        </w:numPr>
        <w:spacing w:line="220" w:lineRule="exact"/>
        <w:ind w:left="0" w:firstLine="540"/>
      </w:pPr>
      <w:r w:rsidRPr="004C3A3B">
        <w:t>Under general direction, install, configure, and maintain network hardware and associated software</w:t>
      </w:r>
    </w:p>
    <w:p w14:paraId="6F0F94A2" w14:textId="77777777" w:rsidR="004C3A3B" w:rsidRPr="004C3A3B" w:rsidRDefault="004C3A3B" w:rsidP="004C3A3B">
      <w:pPr>
        <w:numPr>
          <w:ilvl w:val="0"/>
          <w:numId w:val="4"/>
        </w:numPr>
        <w:spacing w:line="220" w:lineRule="exact"/>
        <w:ind w:left="0" w:firstLine="540"/>
      </w:pPr>
      <w:r w:rsidRPr="004C3A3B">
        <w:t>Perform defined processes and practices to manage network systems to ensure consistent and reliable operation</w:t>
      </w:r>
    </w:p>
    <w:p w14:paraId="43C5FBD8" w14:textId="77777777" w:rsidR="004C3A3B" w:rsidRPr="004C3A3B" w:rsidRDefault="004C3A3B" w:rsidP="004C3A3B">
      <w:pPr>
        <w:spacing w:line="220" w:lineRule="exact"/>
        <w:ind w:hanging="180"/>
      </w:pPr>
    </w:p>
    <w:p w14:paraId="1D5B6403" w14:textId="6423C8C4" w:rsidR="004C3A3B" w:rsidRPr="004C3A3B" w:rsidRDefault="004C3A3B" w:rsidP="004C3A3B">
      <w:pPr>
        <w:spacing w:line="220" w:lineRule="exact"/>
      </w:pPr>
      <w:r w:rsidRPr="004C3A3B">
        <w:rPr>
          <w:i/>
          <w:iCs/>
        </w:rPr>
        <w:t>Network Engineer 1</w:t>
      </w:r>
      <w:r w:rsidRPr="004C3A3B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</w:t>
      </w:r>
      <w:r w:rsidRPr="004C3A3B">
        <w:t>Feb 2022 - Jan 2024</w:t>
      </w:r>
    </w:p>
    <w:p w14:paraId="5618990F" w14:textId="77777777" w:rsidR="004C3A3B" w:rsidRPr="004C3A3B" w:rsidRDefault="004C3A3B" w:rsidP="004C3A3B">
      <w:pPr>
        <w:numPr>
          <w:ilvl w:val="0"/>
          <w:numId w:val="5"/>
        </w:numPr>
        <w:spacing w:line="220" w:lineRule="exact"/>
        <w:ind w:left="0" w:firstLine="540"/>
      </w:pPr>
      <w:r w:rsidRPr="004C3A3B">
        <w:t>Installing and configuring network equipment to update or fix hardware or software issues.</w:t>
      </w:r>
    </w:p>
    <w:p w14:paraId="08B4C9B7" w14:textId="77777777" w:rsidR="004C3A3B" w:rsidRPr="004C3A3B" w:rsidRDefault="004C3A3B" w:rsidP="004C3A3B">
      <w:pPr>
        <w:numPr>
          <w:ilvl w:val="0"/>
          <w:numId w:val="5"/>
        </w:numPr>
        <w:spacing w:line="220" w:lineRule="exact"/>
        <w:ind w:left="0" w:firstLine="540"/>
      </w:pPr>
      <w:r w:rsidRPr="004C3A3B">
        <w:t>Monitoring systems to improve network performance for computer systems and networks.</w:t>
      </w:r>
    </w:p>
    <w:p w14:paraId="1AAB2F39" w14:textId="6A53B236" w:rsidR="004C3A3B" w:rsidRPr="004C3A3B" w:rsidRDefault="004C3A3B" w:rsidP="004C3A3B">
      <w:pPr>
        <w:numPr>
          <w:ilvl w:val="0"/>
          <w:numId w:val="5"/>
        </w:numPr>
        <w:spacing w:line="220" w:lineRule="exact"/>
        <w:ind w:hanging="180"/>
      </w:pPr>
      <w:r w:rsidRPr="004C3A3B">
        <w:t>Communicating networking issues to other employees and management, assigning tickets to the correct departments that will</w:t>
      </w:r>
      <w:r>
        <w:t xml:space="preserve"> </w:t>
      </w:r>
      <w:r w:rsidRPr="004C3A3B">
        <w:t>best solve the network issue.</w:t>
      </w:r>
    </w:p>
    <w:p w14:paraId="343F6AF6" w14:textId="77777777" w:rsidR="004C3A3B" w:rsidRPr="004C3A3B" w:rsidRDefault="004C3A3B" w:rsidP="004C3A3B">
      <w:pPr>
        <w:numPr>
          <w:ilvl w:val="0"/>
          <w:numId w:val="5"/>
        </w:numPr>
        <w:spacing w:line="220" w:lineRule="exact"/>
        <w:ind w:left="0" w:firstLine="540"/>
      </w:pPr>
      <w:r w:rsidRPr="004C3A3B">
        <w:t>Fixing software and hardware configuration issues for users on-demand or from inspection of the systems</w:t>
      </w:r>
    </w:p>
    <w:p w14:paraId="7FF71D41" w14:textId="77777777" w:rsidR="004C3A3B" w:rsidRPr="004C3A3B" w:rsidRDefault="004C3A3B" w:rsidP="004C3A3B">
      <w:pPr>
        <w:numPr>
          <w:ilvl w:val="0"/>
          <w:numId w:val="5"/>
        </w:numPr>
        <w:spacing w:line="220" w:lineRule="exact"/>
        <w:ind w:left="0" w:firstLine="540"/>
      </w:pPr>
      <w:r w:rsidRPr="004C3A3B">
        <w:t xml:space="preserve">Upgrading, installing, and configuring application software and computer hardware  </w:t>
      </w:r>
      <w:r w:rsidRPr="004C3A3B">
        <w:tab/>
      </w:r>
    </w:p>
    <w:p w14:paraId="462A482A" w14:textId="77777777" w:rsidR="004C3A3B" w:rsidRPr="004C3A3B" w:rsidRDefault="004C3A3B" w:rsidP="004C3A3B">
      <w:pPr>
        <w:numPr>
          <w:ilvl w:val="0"/>
          <w:numId w:val="5"/>
        </w:numPr>
        <w:spacing w:line="220" w:lineRule="exact"/>
        <w:ind w:left="0" w:firstLine="540"/>
      </w:pPr>
      <w:r w:rsidRPr="004C3A3B">
        <w:t>Took lead in finding &amp; testing a new NMS to monitor the Next-Generation Network (NGN)</w:t>
      </w:r>
    </w:p>
    <w:p w14:paraId="5F1F4F58" w14:textId="77777777" w:rsidR="004C3A3B" w:rsidRPr="004C3A3B" w:rsidRDefault="004C3A3B" w:rsidP="004C3A3B">
      <w:pPr>
        <w:numPr>
          <w:ilvl w:val="0"/>
          <w:numId w:val="5"/>
        </w:numPr>
        <w:spacing w:line="220" w:lineRule="exact"/>
        <w:ind w:left="0" w:firstLine="540"/>
      </w:pPr>
      <w:r w:rsidRPr="004C3A3B">
        <w:t>Performing LAN automation for Cisco devices</w:t>
      </w:r>
    </w:p>
    <w:p w14:paraId="6D9FC5BA" w14:textId="77777777" w:rsidR="004C3A3B" w:rsidRPr="004C3A3B" w:rsidRDefault="004C3A3B" w:rsidP="004C3A3B">
      <w:pPr>
        <w:spacing w:line="220" w:lineRule="exact"/>
      </w:pPr>
    </w:p>
    <w:p w14:paraId="25716A08" w14:textId="77777777" w:rsidR="004C3A3B" w:rsidRPr="004C3A3B" w:rsidRDefault="004C3A3B" w:rsidP="004C3A3B">
      <w:pPr>
        <w:spacing w:line="220" w:lineRule="exact"/>
      </w:pPr>
      <w:r w:rsidRPr="004C3A3B">
        <w:rPr>
          <w:b/>
          <w:bCs/>
        </w:rPr>
        <w:t>EDUCATION</w:t>
      </w:r>
    </w:p>
    <w:p w14:paraId="0AFD7952" w14:textId="77777777" w:rsidR="004C3A3B" w:rsidRPr="004C3A3B" w:rsidRDefault="00B37A1C" w:rsidP="004C3A3B">
      <w:pPr>
        <w:spacing w:line="220" w:lineRule="exact"/>
      </w:pPr>
      <w:r>
        <w:rPr>
          <w:noProof/>
        </w:rPr>
        <w:pict w14:anchorId="3F8BEAC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923EC0C" w14:textId="5456FFD9" w:rsidR="004C3A3B" w:rsidRPr="004C3A3B" w:rsidRDefault="004C3A3B" w:rsidP="004C3A3B">
      <w:pPr>
        <w:spacing w:line="220" w:lineRule="exact"/>
      </w:pPr>
      <w:r w:rsidRPr="004C3A3B">
        <w:rPr>
          <w:b/>
          <w:bCs/>
        </w:rPr>
        <w:t>Quinnipiac University</w:t>
      </w:r>
      <w:r w:rsidRPr="004C3A3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A46F3">
        <w:tab/>
        <w:t xml:space="preserve"> Hamden</w:t>
      </w:r>
      <w:r w:rsidRPr="004C3A3B">
        <w:t>, CT | May 2024 - Present</w:t>
      </w:r>
    </w:p>
    <w:p w14:paraId="3223571C" w14:textId="77777777" w:rsidR="004C3A3B" w:rsidRPr="004C3A3B" w:rsidRDefault="004C3A3B" w:rsidP="004C3A3B">
      <w:pPr>
        <w:spacing w:line="220" w:lineRule="exact"/>
      </w:pPr>
      <w:r w:rsidRPr="004C3A3B">
        <w:rPr>
          <w:i/>
          <w:iCs/>
        </w:rPr>
        <w:t>Masters In Cybersecurity</w:t>
      </w:r>
    </w:p>
    <w:p w14:paraId="10D1A358" w14:textId="77777777" w:rsidR="004C3A3B" w:rsidRPr="004C3A3B" w:rsidRDefault="004C3A3B" w:rsidP="004C3A3B">
      <w:pPr>
        <w:spacing w:line="220" w:lineRule="exact"/>
      </w:pPr>
      <w:r w:rsidRPr="004C3A3B">
        <w:rPr>
          <w:b/>
          <w:bCs/>
        </w:rPr>
        <w:t>Cumulative GPA</w:t>
      </w:r>
      <w:r w:rsidRPr="004C3A3B">
        <w:t>: 4.0</w:t>
      </w:r>
    </w:p>
    <w:p w14:paraId="55741619" w14:textId="77777777" w:rsidR="004C3A3B" w:rsidRPr="004C3A3B" w:rsidRDefault="004C3A3B" w:rsidP="004C3A3B">
      <w:pPr>
        <w:spacing w:line="220" w:lineRule="exact"/>
      </w:pPr>
    </w:p>
    <w:p w14:paraId="6180A096" w14:textId="7BA383DC" w:rsidR="004C3A3B" w:rsidRPr="004C3A3B" w:rsidRDefault="004C3A3B" w:rsidP="004C3A3B">
      <w:pPr>
        <w:spacing w:line="220" w:lineRule="exact"/>
      </w:pPr>
      <w:r w:rsidRPr="004C3A3B">
        <w:rPr>
          <w:b/>
          <w:bCs/>
        </w:rPr>
        <w:t>Northern Vermont University</w:t>
      </w:r>
      <w:r w:rsidRPr="004C3A3B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4C3A3B">
        <w:t>Lyndon, VT | December 202</w:t>
      </w:r>
      <w:r w:rsidR="001A588A">
        <w:t>1</w:t>
      </w:r>
    </w:p>
    <w:p w14:paraId="1E9D7CBA" w14:textId="77777777" w:rsidR="004C3A3B" w:rsidRPr="004C3A3B" w:rsidRDefault="004C3A3B" w:rsidP="004C3A3B">
      <w:pPr>
        <w:spacing w:line="220" w:lineRule="exact"/>
      </w:pPr>
      <w:r w:rsidRPr="004C3A3B">
        <w:rPr>
          <w:i/>
          <w:iCs/>
        </w:rPr>
        <w:t>Bachelor of Science: Computer Information Systems</w:t>
      </w:r>
    </w:p>
    <w:p w14:paraId="7F430178" w14:textId="683ACD80" w:rsidR="003C2822" w:rsidRPr="004C3A3B" w:rsidRDefault="004C3A3B" w:rsidP="004C3A3B">
      <w:pPr>
        <w:spacing w:line="220" w:lineRule="exact"/>
      </w:pPr>
      <w:r w:rsidRPr="004C3A3B">
        <w:rPr>
          <w:b/>
          <w:bCs/>
        </w:rPr>
        <w:t>Cumulative GPA</w:t>
      </w:r>
      <w:r w:rsidRPr="004C3A3B">
        <w:t>: 3.83</w:t>
      </w:r>
    </w:p>
    <w:p w14:paraId="218A53B7" w14:textId="77777777" w:rsidR="004C3A3B" w:rsidRPr="004C3A3B" w:rsidRDefault="004C3A3B" w:rsidP="004C3A3B">
      <w:pPr>
        <w:spacing w:line="220" w:lineRule="exact"/>
      </w:pPr>
    </w:p>
    <w:p w14:paraId="52BA6779" w14:textId="2A4656F1" w:rsidR="004C3A3B" w:rsidRPr="004C3A3B" w:rsidRDefault="00295669" w:rsidP="004C3A3B">
      <w:pPr>
        <w:spacing w:line="220" w:lineRule="exact"/>
      </w:pPr>
      <w:r>
        <w:rPr>
          <w:b/>
          <w:bCs/>
        </w:rPr>
        <w:t>TECHNICAL SKILLS</w:t>
      </w:r>
    </w:p>
    <w:p w14:paraId="54207E8C" w14:textId="77777777" w:rsidR="004C3A3B" w:rsidRPr="004C3A3B" w:rsidRDefault="00B37A1C" w:rsidP="004C3A3B">
      <w:pPr>
        <w:spacing w:line="220" w:lineRule="exact"/>
      </w:pPr>
      <w:r>
        <w:rPr>
          <w:noProof/>
        </w:rPr>
        <w:pict w14:anchorId="3FAF6B3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DA3A8C8" w14:textId="5F5934E7" w:rsidR="004C3A3B" w:rsidRPr="004C3A3B" w:rsidRDefault="004C3A3B" w:rsidP="004C3A3B">
      <w:pPr>
        <w:spacing w:line="220" w:lineRule="exact"/>
      </w:pPr>
      <w:r w:rsidRPr="004C3A3B">
        <w:rPr>
          <w:b/>
          <w:bCs/>
        </w:rPr>
        <w:t>Languages</w:t>
      </w:r>
      <w:r w:rsidRPr="004C3A3B">
        <w:t xml:space="preserve">:  HTML, CSS, JavaScript, Java, </w:t>
      </w:r>
      <w:r w:rsidR="009F2316" w:rsidRPr="004C3A3B">
        <w:t>VBScript</w:t>
      </w:r>
      <w:r w:rsidRPr="004C3A3B">
        <w:t xml:space="preserve">, PowerShell, </w:t>
      </w:r>
      <w:r w:rsidR="009771E8" w:rsidRPr="004C3A3B">
        <w:t>Groovy Script</w:t>
      </w:r>
      <w:r w:rsidR="00442815">
        <w:t>, Python</w:t>
      </w:r>
    </w:p>
    <w:p w14:paraId="0A8EFE64" w14:textId="27474BB9" w:rsidR="004C3A3B" w:rsidRPr="004C3A3B" w:rsidRDefault="00CD3E6D" w:rsidP="004C3A3B">
      <w:pPr>
        <w:spacing w:line="220" w:lineRule="exact"/>
      </w:pPr>
      <w:r w:rsidRPr="00CD3E6D">
        <w:rPr>
          <w:b/>
          <w:bCs/>
        </w:rPr>
        <w:t>Hardware &amp; Tools:</w:t>
      </w:r>
      <w:r w:rsidR="004C3A3B" w:rsidRPr="004C3A3B">
        <w:t xml:space="preserve"> Cisco, </w:t>
      </w:r>
      <w:r w:rsidR="009771E8" w:rsidRPr="009771E8">
        <w:t>Hewlett Packard</w:t>
      </w:r>
      <w:r w:rsidR="004C3A3B" w:rsidRPr="004C3A3B">
        <w:t>, Juniper, Aruba</w:t>
      </w:r>
      <w:r>
        <w:t>, Palo Alto</w:t>
      </w:r>
    </w:p>
    <w:p w14:paraId="6CCEFF37" w14:textId="268F2FC4" w:rsidR="004C3A3B" w:rsidRPr="004C3A3B" w:rsidRDefault="00CD3E6D" w:rsidP="004C3A3B">
      <w:pPr>
        <w:spacing w:line="220" w:lineRule="exact"/>
      </w:pPr>
      <w:r>
        <w:rPr>
          <w:b/>
          <w:bCs/>
        </w:rPr>
        <w:t>Network Monitoring</w:t>
      </w:r>
      <w:r w:rsidR="004C3A3B" w:rsidRPr="004C3A3B">
        <w:t>:</w:t>
      </w:r>
      <w:r w:rsidR="00442815">
        <w:t xml:space="preserve"> </w:t>
      </w:r>
      <w:r>
        <w:t>Cisco</w:t>
      </w:r>
      <w:r w:rsidR="00442815">
        <w:t xml:space="preserve"> Center</w:t>
      </w:r>
      <w:r w:rsidR="004C3A3B" w:rsidRPr="004C3A3B">
        <w:t>, Cisco I</w:t>
      </w:r>
      <w:r w:rsidR="00442815">
        <w:t xml:space="preserve">dentity </w:t>
      </w:r>
      <w:r w:rsidR="004C3A3B" w:rsidRPr="004C3A3B">
        <w:t>S</w:t>
      </w:r>
      <w:r w:rsidR="00442815">
        <w:t xml:space="preserve">ervice </w:t>
      </w:r>
      <w:r w:rsidR="004C3A3B" w:rsidRPr="004C3A3B">
        <w:t>E</w:t>
      </w:r>
      <w:r w:rsidR="00442815">
        <w:t xml:space="preserve">ngine, </w:t>
      </w:r>
      <w:proofErr w:type="spellStart"/>
      <w:r w:rsidR="009F2316">
        <w:t>LogicMonitor</w:t>
      </w:r>
      <w:proofErr w:type="spellEnd"/>
      <w:r w:rsidR="00404496">
        <w:t xml:space="preserve">, ServiceNow, </w:t>
      </w:r>
      <w:r w:rsidR="00DD17A7">
        <w:t>Wireshark</w:t>
      </w:r>
    </w:p>
    <w:p w14:paraId="1730C335" w14:textId="7BB6DE7B" w:rsidR="004C3A3B" w:rsidRDefault="00B119E9" w:rsidP="004C3A3B">
      <w:pPr>
        <w:spacing w:line="220" w:lineRule="exact"/>
      </w:pPr>
      <w:r w:rsidRPr="00B119E9">
        <w:rPr>
          <w:b/>
          <w:bCs/>
        </w:rPr>
        <w:t xml:space="preserve">Networking Protocols: </w:t>
      </w:r>
      <w:r w:rsidRPr="00B119E9">
        <w:t>BGP, OSPF, EIGRP, TCP/IP, VLANs, STP</w:t>
      </w:r>
      <w:r>
        <w:t>, SNMP</w:t>
      </w:r>
    </w:p>
    <w:p w14:paraId="0E154979" w14:textId="6F04FFC3" w:rsidR="0005429B" w:rsidRDefault="00B119E9" w:rsidP="0005429B">
      <w:pPr>
        <w:spacing w:line="220" w:lineRule="exact"/>
        <w:rPr>
          <w:b/>
          <w:bCs/>
        </w:rPr>
      </w:pPr>
      <w:r w:rsidRPr="00B119E9">
        <w:rPr>
          <w:b/>
          <w:bCs/>
        </w:rPr>
        <w:t>Network Related:</w:t>
      </w:r>
      <w:r>
        <w:rPr>
          <w:b/>
          <w:bCs/>
        </w:rPr>
        <w:t xml:space="preserve"> </w:t>
      </w:r>
      <w:r>
        <w:t>WAN, LAN, Policy Lists, NAT, Rest API</w:t>
      </w:r>
    </w:p>
    <w:p w14:paraId="58BA12CC" w14:textId="77777777" w:rsidR="00FD0ECA" w:rsidRPr="00391ED0" w:rsidRDefault="00FD0ECA" w:rsidP="0005429B">
      <w:pPr>
        <w:spacing w:line="220" w:lineRule="exact"/>
        <w:rPr>
          <w:b/>
          <w:bCs/>
        </w:rPr>
      </w:pPr>
    </w:p>
    <w:p w14:paraId="44BD90A2" w14:textId="77777777" w:rsidR="004C3A3B" w:rsidRPr="004C3A3B" w:rsidRDefault="004C3A3B" w:rsidP="004C3A3B">
      <w:pPr>
        <w:spacing w:line="220" w:lineRule="exact"/>
      </w:pPr>
      <w:r w:rsidRPr="004C3A3B">
        <w:rPr>
          <w:b/>
          <w:bCs/>
        </w:rPr>
        <w:t>CERTIFICATIONS</w:t>
      </w:r>
    </w:p>
    <w:p w14:paraId="37628286" w14:textId="77777777" w:rsidR="004C3A3B" w:rsidRPr="004C3A3B" w:rsidRDefault="00B37A1C" w:rsidP="004C3A3B">
      <w:pPr>
        <w:spacing w:line="220" w:lineRule="exact"/>
      </w:pPr>
      <w:r>
        <w:rPr>
          <w:noProof/>
        </w:rPr>
        <w:pict w14:anchorId="47B1A48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DD726D4" w14:textId="77777777" w:rsidR="004C3A3B" w:rsidRPr="004C3A3B" w:rsidRDefault="004C3A3B" w:rsidP="004C3A3B">
      <w:pPr>
        <w:spacing w:line="220" w:lineRule="exact"/>
      </w:pPr>
      <w:r w:rsidRPr="004C3A3B">
        <w:t>Cisco CCT: Routing &amp; Switching</w:t>
      </w:r>
    </w:p>
    <w:p w14:paraId="11F94752" w14:textId="08D06DA7" w:rsidR="004C3A3B" w:rsidRPr="004C3A3B" w:rsidRDefault="009771E8" w:rsidP="004C3A3B">
      <w:pPr>
        <w:spacing w:line="220" w:lineRule="exact"/>
      </w:pPr>
      <w:r w:rsidRPr="004C3A3B">
        <w:t>Logic Monitor</w:t>
      </w:r>
      <w:r w:rsidR="004C3A3B" w:rsidRPr="004C3A3B">
        <w:t>: Certified Professional</w:t>
      </w:r>
    </w:p>
    <w:p w14:paraId="2331C006" w14:textId="77777777" w:rsidR="004C3A3B" w:rsidRPr="004C3A3B" w:rsidRDefault="004C3A3B" w:rsidP="004C3A3B">
      <w:pPr>
        <w:spacing w:line="220" w:lineRule="exact"/>
      </w:pPr>
      <w:r w:rsidRPr="004C3A3B">
        <w:t>Microsoft: Azure Fundamentals</w:t>
      </w:r>
    </w:p>
    <w:p w14:paraId="46A0789A" w14:textId="6C3ED49D" w:rsidR="004C3A3B" w:rsidRDefault="004C3A3B" w:rsidP="004C3A3B">
      <w:pPr>
        <w:spacing w:line="220" w:lineRule="exact"/>
      </w:pPr>
      <w:r w:rsidRPr="004C3A3B">
        <w:t>Microsoft: 365 Fundamentals</w:t>
      </w:r>
      <w:r w:rsidR="00316849">
        <w:t xml:space="preserve"> </w:t>
      </w:r>
    </w:p>
    <w:p w14:paraId="258100A2" w14:textId="03313D72" w:rsidR="00600644" w:rsidRPr="004C3A3B" w:rsidRDefault="00600644" w:rsidP="004C3A3B">
      <w:pPr>
        <w:spacing w:line="220" w:lineRule="exact"/>
      </w:pPr>
      <w:r>
        <w:t>CompTIA: A+</w:t>
      </w:r>
    </w:p>
    <w:p w14:paraId="337B75C8" w14:textId="77777777" w:rsidR="004C3A3B" w:rsidRDefault="004C3A3B" w:rsidP="004C3A3B">
      <w:pPr>
        <w:spacing w:line="220" w:lineRule="exact"/>
      </w:pPr>
    </w:p>
    <w:p w14:paraId="3F33614C" w14:textId="417D009D" w:rsidR="00646E63" w:rsidRPr="00646E63" w:rsidRDefault="00646E63" w:rsidP="004C3A3B">
      <w:pPr>
        <w:spacing w:line="220" w:lineRule="exact"/>
        <w:rPr>
          <w:b/>
          <w:bCs/>
        </w:rPr>
      </w:pPr>
      <w:r w:rsidRPr="00646E63">
        <w:rPr>
          <w:b/>
          <w:bCs/>
        </w:rPr>
        <w:t>PROJECTS</w:t>
      </w:r>
    </w:p>
    <w:p w14:paraId="79671A04" w14:textId="035DF794" w:rsidR="00646E63" w:rsidRDefault="00B37A1C" w:rsidP="004C3A3B">
      <w:pPr>
        <w:spacing w:line="220" w:lineRule="exact"/>
      </w:pPr>
      <w:r>
        <w:rPr>
          <w:noProof/>
        </w:rPr>
        <w:pict w14:anchorId="46EFA07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47BAE0A" w14:textId="0D0285A2" w:rsidR="005860AF" w:rsidRDefault="00FD0ECA" w:rsidP="005860AF">
      <w:pPr>
        <w:spacing w:line="220" w:lineRule="exact"/>
        <w:rPr>
          <w:b/>
          <w:bCs/>
        </w:rPr>
      </w:pPr>
      <w:r w:rsidRPr="00FD0ECA">
        <w:rPr>
          <w:b/>
          <w:bCs/>
        </w:rPr>
        <w:t>Implemented New Network Monitoring System for ITS</w:t>
      </w:r>
    </w:p>
    <w:p w14:paraId="03B45A2A" w14:textId="3D647D69" w:rsidR="00876245" w:rsidRPr="00876245" w:rsidRDefault="00876245" w:rsidP="00876245">
      <w:pPr>
        <w:pStyle w:val="ListParagraph"/>
        <w:numPr>
          <w:ilvl w:val="0"/>
          <w:numId w:val="5"/>
        </w:numPr>
        <w:spacing w:line="220" w:lineRule="exact"/>
      </w:pPr>
      <w:r w:rsidRPr="00876245">
        <w:t>Deployed new NMS for Network Engineering. This replaced our old system and resulted in a complete re-vamp of how we monitor the network.</w:t>
      </w:r>
    </w:p>
    <w:p w14:paraId="51AA3B64" w14:textId="15BFF160" w:rsidR="005860AF" w:rsidRDefault="00FD0ECA" w:rsidP="00FD0ECA">
      <w:pPr>
        <w:spacing w:line="220" w:lineRule="exact"/>
        <w:rPr>
          <w:b/>
          <w:bCs/>
        </w:rPr>
      </w:pPr>
      <w:r w:rsidRPr="00FD0ECA">
        <w:rPr>
          <w:b/>
          <w:bCs/>
        </w:rPr>
        <w:t xml:space="preserve">Lead Network Visibility Project </w:t>
      </w:r>
    </w:p>
    <w:p w14:paraId="7FD9B446" w14:textId="7E0ACA9C" w:rsidR="00876245" w:rsidRPr="006952A3" w:rsidRDefault="00876245" w:rsidP="00876245">
      <w:pPr>
        <w:pStyle w:val="ListParagraph"/>
        <w:numPr>
          <w:ilvl w:val="0"/>
          <w:numId w:val="5"/>
        </w:numPr>
        <w:spacing w:line="220" w:lineRule="exact"/>
      </w:pPr>
      <w:r w:rsidRPr="006952A3">
        <w:t xml:space="preserve">Main object of this project was to bring network visibility to a centralized environment where all departments can monitor their resources within one SaaS </w:t>
      </w:r>
      <w:r w:rsidR="006952A3" w:rsidRPr="006952A3">
        <w:t>product and rely on API calls to monitor multiple systems.</w:t>
      </w:r>
    </w:p>
    <w:p w14:paraId="699E067C" w14:textId="1A9D1A2B" w:rsidR="005860AF" w:rsidRDefault="00FD0ECA" w:rsidP="005860AF">
      <w:pPr>
        <w:spacing w:line="220" w:lineRule="exact"/>
        <w:rPr>
          <w:b/>
          <w:bCs/>
        </w:rPr>
      </w:pPr>
      <w:r w:rsidRPr="00FD0ECA">
        <w:rPr>
          <w:b/>
          <w:bCs/>
        </w:rPr>
        <w:t xml:space="preserve">Moved NGN Deployment to </w:t>
      </w:r>
      <w:r w:rsidR="006952A3">
        <w:rPr>
          <w:b/>
          <w:bCs/>
        </w:rPr>
        <w:t xml:space="preserve">use </w:t>
      </w:r>
      <w:r w:rsidRPr="00FD0ECA">
        <w:rPr>
          <w:b/>
          <w:bCs/>
        </w:rPr>
        <w:t>TACACS</w:t>
      </w:r>
    </w:p>
    <w:p w14:paraId="024B3106" w14:textId="227458E2" w:rsidR="006952A3" w:rsidRPr="006952A3" w:rsidRDefault="006952A3" w:rsidP="006952A3">
      <w:pPr>
        <w:pStyle w:val="ListParagraph"/>
        <w:numPr>
          <w:ilvl w:val="0"/>
          <w:numId w:val="5"/>
        </w:numPr>
        <w:spacing w:line="220" w:lineRule="exact"/>
      </w:pPr>
      <w:r>
        <w:t>Implemented to r</w:t>
      </w:r>
      <w:r w:rsidRPr="006952A3">
        <w:t>el</w:t>
      </w:r>
      <w:r>
        <w:t>y</w:t>
      </w:r>
      <w:r w:rsidRPr="006952A3">
        <w:t xml:space="preserve"> less on local accounts and moved to TACACS to ensure auditing is properly done along with correctly set permissions</w:t>
      </w:r>
    </w:p>
    <w:p w14:paraId="529AF02B" w14:textId="4EB21323" w:rsidR="00FD0ECA" w:rsidRDefault="00FD0ECA" w:rsidP="00FD0ECA">
      <w:pPr>
        <w:spacing w:line="220" w:lineRule="exact"/>
        <w:rPr>
          <w:b/>
          <w:bCs/>
        </w:rPr>
      </w:pPr>
      <w:r w:rsidRPr="00FD0ECA">
        <w:rPr>
          <w:b/>
          <w:bCs/>
        </w:rPr>
        <w:t>Upgrade Cisco ISE Hardware</w:t>
      </w:r>
    </w:p>
    <w:p w14:paraId="490AA054" w14:textId="00C08A5B" w:rsidR="006952A3" w:rsidRPr="006952A3" w:rsidRDefault="006952A3" w:rsidP="006952A3">
      <w:pPr>
        <w:pStyle w:val="ListParagraph"/>
        <w:numPr>
          <w:ilvl w:val="0"/>
          <w:numId w:val="5"/>
        </w:numPr>
        <w:spacing w:line="220" w:lineRule="exact"/>
      </w:pPr>
      <w:r w:rsidRPr="006952A3">
        <w:t>Upgraded physical hardware to SNS-3795 from SNS-3595’s along with upgrading ISE version and CIMC</w:t>
      </w:r>
    </w:p>
    <w:sectPr w:rsidR="006952A3" w:rsidRPr="006952A3" w:rsidSect="004C3A3B">
      <w:type w:val="continuous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F3DBF"/>
    <w:multiLevelType w:val="multilevel"/>
    <w:tmpl w:val="1ECCE1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0DE7B32"/>
    <w:multiLevelType w:val="multilevel"/>
    <w:tmpl w:val="1450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B39A8"/>
    <w:multiLevelType w:val="multilevel"/>
    <w:tmpl w:val="641C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161"/>
    <w:multiLevelType w:val="multilevel"/>
    <w:tmpl w:val="6FCE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13103"/>
    <w:multiLevelType w:val="multilevel"/>
    <w:tmpl w:val="D422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253A9"/>
    <w:multiLevelType w:val="hybridMultilevel"/>
    <w:tmpl w:val="4ACA9144"/>
    <w:lvl w:ilvl="0" w:tplc="CB088A98">
      <w:start w:val="203"/>
      <w:numFmt w:val="bullet"/>
      <w:lvlText w:val=""/>
      <w:lvlJc w:val="left"/>
      <w:pPr>
        <w:ind w:left="991" w:hanging="360"/>
      </w:pPr>
      <w:rPr>
        <w:rFonts w:ascii="Symbol" w:eastAsia="Times New Roman" w:hAnsi="Symbol" w:cs="Times New Roman"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6" w15:restartNumberingAfterBreak="0">
    <w:nsid w:val="66784E52"/>
    <w:multiLevelType w:val="hybridMultilevel"/>
    <w:tmpl w:val="377C103A"/>
    <w:lvl w:ilvl="0" w:tplc="00C6F22C">
      <w:start w:val="203"/>
      <w:numFmt w:val="bullet"/>
      <w:lvlText w:val=""/>
      <w:lvlJc w:val="left"/>
      <w:pPr>
        <w:ind w:left="696" w:hanging="360"/>
      </w:pPr>
      <w:rPr>
        <w:rFonts w:ascii="Symbol" w:eastAsia="Times New Roman" w:hAnsi="Symbol" w:cs="Times New Roman"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num w:numId="1" w16cid:durableId="1423263492">
    <w:abstractNumId w:val="0"/>
  </w:num>
  <w:num w:numId="2" w16cid:durableId="402024141">
    <w:abstractNumId w:val="6"/>
  </w:num>
  <w:num w:numId="3" w16cid:durableId="1926572393">
    <w:abstractNumId w:val="5"/>
  </w:num>
  <w:num w:numId="4" w16cid:durableId="439568249">
    <w:abstractNumId w:val="2"/>
  </w:num>
  <w:num w:numId="5" w16cid:durableId="835460757">
    <w:abstractNumId w:val="4"/>
  </w:num>
  <w:num w:numId="6" w16cid:durableId="526338222">
    <w:abstractNumId w:val="1"/>
  </w:num>
  <w:num w:numId="7" w16cid:durableId="428936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7F"/>
    <w:rsid w:val="00003DFC"/>
    <w:rsid w:val="0002337F"/>
    <w:rsid w:val="00051E1C"/>
    <w:rsid w:val="0005429B"/>
    <w:rsid w:val="00070C06"/>
    <w:rsid w:val="001A588A"/>
    <w:rsid w:val="001C10DE"/>
    <w:rsid w:val="00265D24"/>
    <w:rsid w:val="00292A26"/>
    <w:rsid w:val="00295669"/>
    <w:rsid w:val="002E51AD"/>
    <w:rsid w:val="00316849"/>
    <w:rsid w:val="00363B3E"/>
    <w:rsid w:val="00373A4B"/>
    <w:rsid w:val="00391ED0"/>
    <w:rsid w:val="003C2822"/>
    <w:rsid w:val="003D706E"/>
    <w:rsid w:val="00404496"/>
    <w:rsid w:val="004348B3"/>
    <w:rsid w:val="00442815"/>
    <w:rsid w:val="00464FB2"/>
    <w:rsid w:val="004740A6"/>
    <w:rsid w:val="0048167F"/>
    <w:rsid w:val="004A095C"/>
    <w:rsid w:val="004C3A3B"/>
    <w:rsid w:val="005860AF"/>
    <w:rsid w:val="00600644"/>
    <w:rsid w:val="00622CFE"/>
    <w:rsid w:val="00646E63"/>
    <w:rsid w:val="006952A3"/>
    <w:rsid w:val="00724344"/>
    <w:rsid w:val="00777F84"/>
    <w:rsid w:val="007A5D7A"/>
    <w:rsid w:val="00822FC7"/>
    <w:rsid w:val="0086405F"/>
    <w:rsid w:val="00876245"/>
    <w:rsid w:val="008D43AF"/>
    <w:rsid w:val="008D68BE"/>
    <w:rsid w:val="008D6F47"/>
    <w:rsid w:val="00902312"/>
    <w:rsid w:val="00935FC9"/>
    <w:rsid w:val="009771E8"/>
    <w:rsid w:val="009A0B83"/>
    <w:rsid w:val="009A46F3"/>
    <w:rsid w:val="009D0AB9"/>
    <w:rsid w:val="009F2316"/>
    <w:rsid w:val="00A43B6A"/>
    <w:rsid w:val="00A5115C"/>
    <w:rsid w:val="00A813CD"/>
    <w:rsid w:val="00AD2627"/>
    <w:rsid w:val="00AF018D"/>
    <w:rsid w:val="00B104A0"/>
    <w:rsid w:val="00B119E9"/>
    <w:rsid w:val="00B15E87"/>
    <w:rsid w:val="00B37A1C"/>
    <w:rsid w:val="00BB3EF2"/>
    <w:rsid w:val="00BE2578"/>
    <w:rsid w:val="00C56332"/>
    <w:rsid w:val="00C6428A"/>
    <w:rsid w:val="00C64F98"/>
    <w:rsid w:val="00CD3E6D"/>
    <w:rsid w:val="00CE28D8"/>
    <w:rsid w:val="00CE7377"/>
    <w:rsid w:val="00CF6073"/>
    <w:rsid w:val="00DB4070"/>
    <w:rsid w:val="00DD1077"/>
    <w:rsid w:val="00DD17A7"/>
    <w:rsid w:val="00E86636"/>
    <w:rsid w:val="00EA0659"/>
    <w:rsid w:val="00ED041B"/>
    <w:rsid w:val="00ED75D6"/>
    <w:rsid w:val="00F03001"/>
    <w:rsid w:val="00F11BB3"/>
    <w:rsid w:val="00F23F7A"/>
    <w:rsid w:val="00FB6D84"/>
    <w:rsid w:val="00FD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B798"/>
  <w15:docId w15:val="{EBF186C8-5E30-A849-8FE6-3622C1C4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03D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D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3A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Bianc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bianc/" TargetMode="External"/><Relationship Id="rId5" Type="http://schemas.openxmlformats.org/officeDocument/2006/relationships/hyperlink" Target="mailto:Dbiancarellimilano@gmail.com|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Biancarelli-Milano, Devon</cp:lastModifiedBy>
  <cp:revision>54</cp:revision>
  <dcterms:created xsi:type="dcterms:W3CDTF">2024-07-07T23:19:00Z</dcterms:created>
  <dcterms:modified xsi:type="dcterms:W3CDTF">2024-12-29T02:14:00Z</dcterms:modified>
</cp:coreProperties>
</file>